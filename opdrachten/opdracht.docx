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24442" w14:textId="77777777" w:rsidR="00644485" w:rsidRDefault="00700BE3" w:rsidP="00D1499D">
      <w:pPr>
        <w:pStyle w:val="Titel"/>
      </w:pPr>
      <w:r>
        <w:t>Praktische opdracht game programmeren</w:t>
      </w:r>
    </w:p>
    <w:p w14:paraId="47DCBE55" w14:textId="7BA9A6E5" w:rsidR="00A40D3A" w:rsidRPr="00A40D3A" w:rsidRDefault="001E413A" w:rsidP="00D1499D">
      <w:pPr>
        <w:pStyle w:val="Ondertitel"/>
      </w:pPr>
      <w:r w:rsidRPr="00A40D3A">
        <w:t>Versie 4H</w:t>
      </w:r>
      <w:r w:rsidR="00A40D3A" w:rsidRPr="00A40D3A">
        <w:t>V</w:t>
      </w:r>
      <w:r w:rsidRPr="00A40D3A">
        <w:t xml:space="preserve"> 202</w:t>
      </w:r>
      <w:r w:rsidR="00A40D3A" w:rsidRPr="00A40D3A">
        <w:t>1</w:t>
      </w:r>
      <w:r w:rsidR="00D1499D">
        <w:t>1004</w:t>
      </w:r>
    </w:p>
    <w:p w14:paraId="596527F3" w14:textId="18BA6A19" w:rsidR="00CB57AF" w:rsidRDefault="00700BE3" w:rsidP="00CB57AF">
      <w:r>
        <w:t xml:space="preserve">Voor </w:t>
      </w:r>
      <w:r w:rsidRPr="00D1499D">
        <w:t>deze</w:t>
      </w:r>
      <w:r>
        <w:t xml:space="preserve"> praktische opdracht van het vak informatica ga je een game maken. Je hebt afgelopen weken geoefend met programmeren in </w:t>
      </w:r>
      <w:proofErr w:type="spellStart"/>
      <w:r>
        <w:t>JavaScript</w:t>
      </w:r>
      <w:proofErr w:type="spellEnd"/>
      <w:r>
        <w:t xml:space="preserve"> en het gebruik van de p5-library. Die kennis ga je de komende weken gebruiken om deze opdracht te maken. </w:t>
      </w:r>
      <w:r w:rsidR="00644485">
        <w:t xml:space="preserve"> </w:t>
      </w:r>
    </w:p>
    <w:p w14:paraId="42850C3C" w14:textId="77777777" w:rsidR="00CB57AF" w:rsidRDefault="00CB57AF" w:rsidP="00CB57AF"/>
    <w:p w14:paraId="758FFD39" w14:textId="656E7401" w:rsidR="00EA6586" w:rsidRPr="00CB57AF" w:rsidRDefault="00EA6586" w:rsidP="00CB57AF">
      <w:pPr>
        <w:rPr>
          <w:rFonts w:ascii="Times New Roman" w:hAnsi="Times New Roman" w:cs="Times New Roman"/>
        </w:rPr>
      </w:pPr>
      <w:r>
        <w:t xml:space="preserve">De opdracht in het kort is: </w:t>
      </w:r>
      <w:r w:rsidRPr="00644485">
        <w:rPr>
          <w:i/>
          <w:iCs/>
        </w:rPr>
        <w:t xml:space="preserve">Maak in groepjes van twee je eigen spel in </w:t>
      </w:r>
      <w:proofErr w:type="spellStart"/>
      <w:r w:rsidRPr="00644485">
        <w:rPr>
          <w:i/>
          <w:iCs/>
        </w:rPr>
        <w:t>JavaScript</w:t>
      </w:r>
      <w:proofErr w:type="spellEnd"/>
      <w:r w:rsidRPr="00644485">
        <w:rPr>
          <w:i/>
          <w:iCs/>
        </w:rPr>
        <w:t>.</w:t>
      </w:r>
    </w:p>
    <w:p w14:paraId="3B6F07DE" w14:textId="2D4B6E1E" w:rsidR="00893DC8" w:rsidRDefault="00644485" w:rsidP="00D1499D">
      <w:pPr>
        <w:pStyle w:val="Kop1"/>
      </w:pPr>
      <w:r>
        <w:t>Game kiezen</w:t>
      </w:r>
      <w:r w:rsidR="00893DC8">
        <w:t xml:space="preserve"> </w:t>
      </w:r>
    </w:p>
    <w:p w14:paraId="2D8DA930" w14:textId="6577502B" w:rsidR="00893DC8" w:rsidRPr="00D1499D" w:rsidRDefault="00644485" w:rsidP="00D1499D">
      <w:r w:rsidRPr="00D1499D">
        <w:t xml:space="preserve">Je bent vrij om zelf te kiezen welke game je gaat maken. Je docent moet de game die je kiest goedkeuren. </w:t>
      </w:r>
      <w:r w:rsidR="00893DC8" w:rsidRPr="00D1499D">
        <w:t xml:space="preserve">Enkele voorbeelden van een game die je kunt maken zijn: Tennis, </w:t>
      </w:r>
      <w:proofErr w:type="spellStart"/>
      <w:r w:rsidR="00893DC8" w:rsidRPr="00D1499D">
        <w:t>Flappy</w:t>
      </w:r>
      <w:proofErr w:type="spellEnd"/>
      <w:r w:rsidR="00893DC8" w:rsidRPr="00D1499D">
        <w:t xml:space="preserve"> Bird, </w:t>
      </w:r>
      <w:proofErr w:type="spellStart"/>
      <w:r w:rsidR="00893DC8" w:rsidRPr="00D1499D">
        <w:t>Snake</w:t>
      </w:r>
      <w:proofErr w:type="spellEnd"/>
      <w:r w:rsidR="00893DC8" w:rsidRPr="00D1499D">
        <w:t xml:space="preserve"> (voorganger van Slither.io), een Break Out Game (zoals </w:t>
      </w:r>
      <w:proofErr w:type="spellStart"/>
      <w:r w:rsidR="00893DC8" w:rsidRPr="00D1499D">
        <w:t>Arkanoid</w:t>
      </w:r>
      <w:proofErr w:type="spellEnd"/>
      <w:r w:rsidR="00893DC8" w:rsidRPr="00D1499D">
        <w:t xml:space="preserve">), een race spelletje, </w:t>
      </w:r>
      <w:r w:rsidR="00D8470C" w:rsidRPr="00D1499D">
        <w:t xml:space="preserve">een </w:t>
      </w:r>
      <w:proofErr w:type="gramStart"/>
      <w:r w:rsidR="00D8470C" w:rsidRPr="00D1499D">
        <w:t>eenvoudige</w:t>
      </w:r>
      <w:proofErr w:type="gramEnd"/>
      <w:r w:rsidR="00D8470C" w:rsidRPr="00D1499D">
        <w:t xml:space="preserve"> platform game (zoals pacman), </w:t>
      </w:r>
      <w:r w:rsidR="00893DC8" w:rsidRPr="00D1499D">
        <w:t xml:space="preserve">een </w:t>
      </w:r>
      <w:r w:rsidR="00013EDA" w:rsidRPr="00D1499D">
        <w:t>puzzelspel</w:t>
      </w:r>
      <w:r w:rsidR="00893DC8" w:rsidRPr="00D1499D">
        <w:t xml:space="preserve"> enzovoort. </w:t>
      </w:r>
    </w:p>
    <w:p w14:paraId="340915E0" w14:textId="77777777" w:rsidR="00644485" w:rsidRPr="003D2723" w:rsidRDefault="00644485" w:rsidP="00D1499D">
      <w:pPr>
        <w:pStyle w:val="Kop1"/>
      </w:pPr>
      <w:r w:rsidRPr="003D2723">
        <w:t>Inleveren</w:t>
      </w:r>
    </w:p>
    <w:p w14:paraId="1A14848B" w14:textId="64F717A5" w:rsidR="00644485" w:rsidRDefault="00A36390" w:rsidP="00D1499D">
      <w:pPr>
        <w:pStyle w:val="Lijstalinea"/>
        <w:numPr>
          <w:ilvl w:val="0"/>
          <w:numId w:val="31"/>
        </w:numPr>
      </w:pPr>
      <w:r>
        <w:t xml:space="preserve">Je kunt vragen stellen tot </w:t>
      </w:r>
      <w:r w:rsidRPr="00A36390">
        <w:rPr>
          <w:b/>
          <w:bCs/>
        </w:rPr>
        <w:t>donderdag 9 juni 16:15</w:t>
      </w:r>
      <w:r>
        <w:t xml:space="preserve">. </w:t>
      </w:r>
      <w:r>
        <w:br/>
        <w:t xml:space="preserve">De deadline voor inleveren is </w:t>
      </w:r>
      <w:r w:rsidRPr="00A36390">
        <w:rPr>
          <w:b/>
          <w:bCs/>
        </w:rPr>
        <w:t>zondag 12 juni 2022</w:t>
      </w:r>
      <w:r w:rsidR="00644485" w:rsidRPr="00A36390">
        <w:rPr>
          <w:b/>
          <w:bCs/>
        </w:rPr>
        <w:t xml:space="preserve"> 23:59</w:t>
      </w:r>
      <w:r w:rsidR="00644485" w:rsidRPr="002B28F4">
        <w:t>.</w:t>
      </w:r>
    </w:p>
    <w:p w14:paraId="01EEDBEF" w14:textId="77777777" w:rsidR="00644485" w:rsidRPr="00804D48" w:rsidRDefault="00644485" w:rsidP="00D1499D">
      <w:pPr>
        <w:pStyle w:val="Lijstalinea"/>
        <w:numPr>
          <w:ilvl w:val="0"/>
          <w:numId w:val="31"/>
        </w:numPr>
      </w:pPr>
      <w:r>
        <w:t>Je zorgt dat a</w:t>
      </w:r>
      <w:r w:rsidRPr="00804D48">
        <w:t>lle bestanden in die nodig zijn om je spel te spelen in GitHub staan, dit zijn ten minste: index.html, style.css en script.js. Als je plaatjes gebruikt, dan staan die er ook bij.</w:t>
      </w:r>
    </w:p>
    <w:p w14:paraId="331FADE5" w14:textId="124C19BB" w:rsidR="00644485" w:rsidRPr="00644485" w:rsidRDefault="00644485" w:rsidP="00D1499D">
      <w:pPr>
        <w:pStyle w:val="Lijstalinea"/>
        <w:numPr>
          <w:ilvl w:val="0"/>
          <w:numId w:val="31"/>
        </w:numPr>
      </w:pPr>
      <w:r w:rsidRPr="00804D48">
        <w:t xml:space="preserve">Je zorgt dat het README.md bestand met </w:t>
      </w:r>
      <w:r w:rsidR="00804D48" w:rsidRPr="00804D48">
        <w:t>j</w:t>
      </w:r>
      <w:r w:rsidRPr="00804D48">
        <w:t>e planning</w:t>
      </w:r>
      <w:r w:rsidR="00804D48" w:rsidRPr="00804D48">
        <w:t xml:space="preserve"> aanwezig is</w:t>
      </w:r>
      <w:r w:rsidRPr="00804D48">
        <w:t>. Je hebt aangegeven welke onderdelen gereed zijn. Uit de versie historie in GitHub blijkt hoe je je planning tussentijds hebt gevolgd en bijgesteld.</w:t>
      </w:r>
      <w:r w:rsidRPr="00804D48">
        <w:rPr>
          <w:highlight w:val="magenta"/>
        </w:rPr>
        <w:t xml:space="preserve"> </w:t>
      </w:r>
    </w:p>
    <w:p w14:paraId="52D21E06" w14:textId="7E70AA27" w:rsidR="00644485" w:rsidRPr="00A0421E" w:rsidRDefault="00644485" w:rsidP="00D1499D">
      <w:pPr>
        <w:pStyle w:val="Lijstalinea"/>
        <w:numPr>
          <w:ilvl w:val="0"/>
          <w:numId w:val="31"/>
        </w:numPr>
      </w:pPr>
      <w:r>
        <w:t>De laatste versie van je PO die op het moment van de deadline in GitHub staat, wordt gebruikt voor de beoordeling.</w:t>
      </w:r>
    </w:p>
    <w:p w14:paraId="69EFE1AD" w14:textId="3C26D07F" w:rsidR="00644485" w:rsidRDefault="00804D48" w:rsidP="00D1499D">
      <w:pPr>
        <w:pStyle w:val="Kop1"/>
      </w:pPr>
      <w:r>
        <w:t>Beoordeling</w:t>
      </w:r>
    </w:p>
    <w:p w14:paraId="19BB69AE" w14:textId="5447C0C0" w:rsidR="00804D48" w:rsidRDefault="00804D48" w:rsidP="00D1499D">
      <w:r>
        <w:t xml:space="preserve">Het cijfer dat je voor je PO krijgt wordt vanuit vier invalshoeken bepaald: </w:t>
      </w:r>
    </w:p>
    <w:p w14:paraId="45D1ECF6" w14:textId="7D854348" w:rsidR="00804D48" w:rsidRDefault="00804D48" w:rsidP="00D1499D">
      <w:pPr>
        <w:pStyle w:val="Lijstalinea"/>
        <w:numPr>
          <w:ilvl w:val="0"/>
          <w:numId w:val="32"/>
        </w:numPr>
      </w:pPr>
      <w:proofErr w:type="gramStart"/>
      <w:r>
        <w:t>basiswerking</w:t>
      </w:r>
      <w:proofErr w:type="gramEnd"/>
    </w:p>
    <w:p w14:paraId="217C6E6A" w14:textId="304A974E" w:rsidR="00804D48" w:rsidRDefault="00804D48" w:rsidP="00D1499D">
      <w:pPr>
        <w:pStyle w:val="Lijstalinea"/>
        <w:numPr>
          <w:ilvl w:val="0"/>
          <w:numId w:val="32"/>
        </w:numPr>
      </w:pPr>
      <w:proofErr w:type="gramStart"/>
      <w:r>
        <w:t>uiterlijk</w:t>
      </w:r>
      <w:proofErr w:type="gramEnd"/>
    </w:p>
    <w:p w14:paraId="389B4555" w14:textId="528EDDA6" w:rsidR="00804D48" w:rsidRDefault="00804D48" w:rsidP="00D1499D">
      <w:pPr>
        <w:pStyle w:val="Lijstalinea"/>
        <w:numPr>
          <w:ilvl w:val="0"/>
          <w:numId w:val="32"/>
        </w:numPr>
      </w:pPr>
      <w:proofErr w:type="gramStart"/>
      <w:r>
        <w:t>techniek</w:t>
      </w:r>
      <w:proofErr w:type="gramEnd"/>
    </w:p>
    <w:p w14:paraId="3DA49234" w14:textId="7C5B2E46" w:rsidR="00804D48" w:rsidRPr="00964AD2" w:rsidRDefault="00804D48" w:rsidP="00D1499D">
      <w:pPr>
        <w:pStyle w:val="Lijstalinea"/>
        <w:numPr>
          <w:ilvl w:val="0"/>
          <w:numId w:val="32"/>
        </w:numPr>
      </w:pPr>
      <w:proofErr w:type="gramStart"/>
      <w:r>
        <w:t>inzet</w:t>
      </w:r>
      <w:proofErr w:type="gramEnd"/>
      <w:r>
        <w:t xml:space="preserve">, planning en samenwerking </w:t>
      </w:r>
    </w:p>
    <w:p w14:paraId="4F0F65C5" w14:textId="77777777" w:rsidR="00D1499D" w:rsidRDefault="00D1499D" w:rsidP="00D1499D">
      <w:pPr>
        <w:rPr>
          <w:b/>
          <w:bCs/>
        </w:rPr>
      </w:pPr>
    </w:p>
    <w:p w14:paraId="07E789D8" w14:textId="50685EF3" w:rsidR="00EA6586" w:rsidRPr="00D1499D" w:rsidRDefault="00804D48" w:rsidP="00D1499D">
      <w:pPr>
        <w:rPr>
          <w:b/>
          <w:bCs/>
        </w:rPr>
      </w:pPr>
      <w:r w:rsidRPr="00D1499D">
        <w:rPr>
          <w:b/>
          <w:bCs/>
        </w:rPr>
        <w:t>Minimale e</w:t>
      </w:r>
      <w:r w:rsidR="00EA6586" w:rsidRPr="00D1499D">
        <w:rPr>
          <w:b/>
          <w:bCs/>
        </w:rPr>
        <w:t>isen</w:t>
      </w:r>
    </w:p>
    <w:p w14:paraId="7BD73911" w14:textId="77777777" w:rsidR="00804D48" w:rsidRDefault="00804D48" w:rsidP="00D1499D">
      <w:r w:rsidRPr="00964AD2">
        <w:t xml:space="preserve">Voordat je </w:t>
      </w:r>
      <w:r>
        <w:t xml:space="preserve">een cijfer krijgt voor je </w:t>
      </w:r>
      <w:r w:rsidRPr="00964AD2">
        <w:t xml:space="preserve">PO, wordt gekeken of je werk voldoet aan </w:t>
      </w:r>
      <w:r>
        <w:t xml:space="preserve">de minimale </w:t>
      </w:r>
      <w:r w:rsidRPr="00964AD2">
        <w:t xml:space="preserve">eisen. Werk dat niet voldoet aan de </w:t>
      </w:r>
      <w:r>
        <w:t xml:space="preserve">minimale </w:t>
      </w:r>
      <w:r w:rsidRPr="00964AD2">
        <w:t>eisen krijgt het cijfer 1,0.</w:t>
      </w:r>
      <w:r>
        <w:t xml:space="preserve"> De minimale eisen zijn:</w:t>
      </w:r>
    </w:p>
    <w:p w14:paraId="1D41C7C0" w14:textId="77777777" w:rsidR="00804D48" w:rsidRPr="00804D48" w:rsidRDefault="00EA6586" w:rsidP="00D1499D">
      <w:pPr>
        <w:pStyle w:val="Lijstalinea"/>
        <w:numPr>
          <w:ilvl w:val="0"/>
          <w:numId w:val="34"/>
        </w:numPr>
      </w:pPr>
      <w:r w:rsidRPr="00804D48">
        <w:t>Het spel is moreel verantwoord: het is niet beledigend, visueel gewelddadig of op andere manieren onfatsoenlijk.</w:t>
      </w:r>
    </w:p>
    <w:p w14:paraId="05561474" w14:textId="77777777" w:rsidR="00804D48" w:rsidRPr="00804D48" w:rsidRDefault="00EA6586" w:rsidP="00D1499D">
      <w:pPr>
        <w:pStyle w:val="Lijstalinea"/>
        <w:numPr>
          <w:ilvl w:val="0"/>
          <w:numId w:val="34"/>
        </w:numPr>
      </w:pPr>
      <w:r w:rsidRPr="00804D48">
        <w:t xml:space="preserve">Je mag voorbeelden van kleine stukjes code van internet hergebruiken, zolang je het begrijpt en je de stijl zo aangepast hebt dat het past bij de rest van je code. </w:t>
      </w:r>
    </w:p>
    <w:p w14:paraId="52E314E3" w14:textId="17B13BF6" w:rsidR="00EA6586" w:rsidRPr="00804D48" w:rsidRDefault="00EA6586" w:rsidP="00D1499D">
      <w:pPr>
        <w:pStyle w:val="Lijstalinea"/>
        <w:numPr>
          <w:ilvl w:val="0"/>
          <w:numId w:val="34"/>
        </w:numPr>
      </w:pPr>
      <w:r w:rsidRPr="00804D48">
        <w:t>De commentaren, variabelen en functies in je code zijn Nederlands.</w:t>
      </w:r>
    </w:p>
    <w:p w14:paraId="1A729395" w14:textId="07171EF1" w:rsidR="00804D48" w:rsidRPr="00397BDE" w:rsidRDefault="00804D48" w:rsidP="00D1499D">
      <w:pPr>
        <w:pStyle w:val="Lijstalinea"/>
        <w:numPr>
          <w:ilvl w:val="0"/>
          <w:numId w:val="12"/>
        </w:numPr>
      </w:pPr>
      <w:r>
        <w:t xml:space="preserve">Een download in zip-formaat van je game </w:t>
      </w:r>
      <w:r w:rsidRPr="00A40D3A">
        <w:t xml:space="preserve">mag </w:t>
      </w:r>
      <w:r>
        <w:t xml:space="preserve">maximaal </w:t>
      </w:r>
      <w:r w:rsidRPr="00A40D3A">
        <w:t>20</w:t>
      </w:r>
      <w:r>
        <w:t xml:space="preserve"> </w:t>
      </w:r>
      <w:r w:rsidRPr="00A40D3A">
        <w:t>MB</w:t>
      </w:r>
      <w:r>
        <w:t xml:space="preserve"> groot zijn</w:t>
      </w:r>
      <w:r w:rsidRPr="00A40D3A">
        <w:t>.</w:t>
      </w:r>
    </w:p>
    <w:p w14:paraId="30A282AF" w14:textId="77777777" w:rsidR="00804D48" w:rsidRDefault="00804D48" w:rsidP="00D1499D"/>
    <w:p w14:paraId="6F74B3C5" w14:textId="6A7549F1" w:rsidR="00654276" w:rsidRPr="00D1499D" w:rsidRDefault="00654276" w:rsidP="00D1499D">
      <w:pPr>
        <w:rPr>
          <w:b/>
          <w:bCs/>
        </w:rPr>
      </w:pPr>
      <w:r w:rsidRPr="00D1499D">
        <w:rPr>
          <w:b/>
          <w:bCs/>
        </w:rPr>
        <w:t>Basiswerking</w:t>
      </w:r>
    </w:p>
    <w:p w14:paraId="6B217131" w14:textId="77777777" w:rsidR="00654276" w:rsidRPr="00654276" w:rsidRDefault="00654276" w:rsidP="00D1499D">
      <w:pPr>
        <w:pStyle w:val="Lijstalinea"/>
        <w:numPr>
          <w:ilvl w:val="0"/>
          <w:numId w:val="24"/>
        </w:numPr>
      </w:pPr>
      <w:r w:rsidRPr="00654276">
        <w:t>Spel start op</w:t>
      </w:r>
    </w:p>
    <w:p w14:paraId="7D0062E7" w14:textId="04E6D184" w:rsidR="00654276" w:rsidRPr="00654276" w:rsidRDefault="00654276" w:rsidP="00D1499D">
      <w:pPr>
        <w:pStyle w:val="Lijstalinea"/>
        <w:numPr>
          <w:ilvl w:val="0"/>
          <w:numId w:val="24"/>
        </w:numPr>
      </w:pPr>
      <w:r w:rsidRPr="00654276">
        <w:t>Het spel werkt (hoe klein ook)</w:t>
      </w:r>
    </w:p>
    <w:p w14:paraId="12DF2CBC" w14:textId="286242DB" w:rsidR="00654276" w:rsidRDefault="00654276" w:rsidP="00D1499D">
      <w:pPr>
        <w:pStyle w:val="Lijstalinea"/>
        <w:numPr>
          <w:ilvl w:val="0"/>
          <w:numId w:val="24"/>
        </w:numPr>
      </w:pPr>
      <w:r w:rsidRPr="00654276">
        <w:t>Behaalde punten zijn zichtbaar bij game-over</w:t>
      </w:r>
    </w:p>
    <w:p w14:paraId="5CAB8F11" w14:textId="6D7B3801" w:rsidR="003D2723" w:rsidRPr="00654276" w:rsidRDefault="003D2723" w:rsidP="00D1499D">
      <w:pPr>
        <w:pStyle w:val="Lijstalinea"/>
        <w:numPr>
          <w:ilvl w:val="0"/>
          <w:numId w:val="24"/>
        </w:numPr>
      </w:pPr>
      <w:r>
        <w:t>Het doel en de bediening van het spel is duidelijk</w:t>
      </w:r>
    </w:p>
    <w:p w14:paraId="16C3E2AB" w14:textId="77777777" w:rsidR="00654276" w:rsidRPr="00654276" w:rsidRDefault="00654276" w:rsidP="00D1499D"/>
    <w:p w14:paraId="73DB80B3" w14:textId="77777777" w:rsidR="00654276" w:rsidRPr="00D1499D" w:rsidRDefault="00654276" w:rsidP="00A36390">
      <w:pPr>
        <w:keepNext/>
        <w:rPr>
          <w:b/>
          <w:bCs/>
        </w:rPr>
      </w:pPr>
      <w:r w:rsidRPr="00D1499D">
        <w:rPr>
          <w:b/>
          <w:bCs/>
        </w:rPr>
        <w:lastRenderedPageBreak/>
        <w:t>Uiterlijk</w:t>
      </w:r>
    </w:p>
    <w:p w14:paraId="46E55747" w14:textId="77777777" w:rsidR="00654276" w:rsidRPr="00654276" w:rsidRDefault="00654276" w:rsidP="00A36390">
      <w:pPr>
        <w:pStyle w:val="Lijstalinea"/>
        <w:keepNext/>
        <w:numPr>
          <w:ilvl w:val="0"/>
          <w:numId w:val="25"/>
        </w:numPr>
      </w:pPr>
      <w:r w:rsidRPr="00654276">
        <w:t>Aantrekkelijk uiterlijk</w:t>
      </w:r>
    </w:p>
    <w:p w14:paraId="67520932" w14:textId="77777777" w:rsidR="00654276" w:rsidRPr="00654276" w:rsidRDefault="00654276" w:rsidP="00A36390">
      <w:pPr>
        <w:pStyle w:val="Lijstalinea"/>
        <w:keepNext/>
        <w:numPr>
          <w:ilvl w:val="0"/>
          <w:numId w:val="25"/>
        </w:numPr>
      </w:pPr>
      <w:r w:rsidRPr="00654276">
        <w:t>Prettige bediening</w:t>
      </w:r>
    </w:p>
    <w:p w14:paraId="5137AB2A" w14:textId="77777777" w:rsidR="00654276" w:rsidRPr="00654276" w:rsidRDefault="00654276" w:rsidP="00A36390">
      <w:pPr>
        <w:pStyle w:val="Lijstalinea"/>
        <w:keepNext/>
        <w:numPr>
          <w:ilvl w:val="0"/>
          <w:numId w:val="25"/>
        </w:numPr>
      </w:pPr>
      <w:r w:rsidRPr="00654276">
        <w:t>Eenvoudig om mee te beginnen en moeilijker als je verder komt</w:t>
      </w:r>
    </w:p>
    <w:p w14:paraId="5FAE4897" w14:textId="77777777" w:rsidR="00654276" w:rsidRPr="00654276" w:rsidRDefault="00654276" w:rsidP="00A36390">
      <w:pPr>
        <w:pStyle w:val="Lijstalinea"/>
        <w:keepNext/>
        <w:numPr>
          <w:ilvl w:val="0"/>
          <w:numId w:val="25"/>
        </w:numPr>
      </w:pPr>
      <w:r w:rsidRPr="00654276">
        <w:t>Afwisseling</w:t>
      </w:r>
    </w:p>
    <w:p w14:paraId="3C23BCFF" w14:textId="77777777" w:rsidR="00654276" w:rsidRPr="00654276" w:rsidRDefault="00654276" w:rsidP="00D1499D"/>
    <w:p w14:paraId="42164AF1" w14:textId="77777777" w:rsidR="00654276" w:rsidRPr="00D1499D" w:rsidRDefault="00654276" w:rsidP="00D1499D">
      <w:pPr>
        <w:rPr>
          <w:b/>
          <w:bCs/>
        </w:rPr>
      </w:pPr>
      <w:r w:rsidRPr="00D1499D">
        <w:rPr>
          <w:b/>
          <w:bCs/>
        </w:rPr>
        <w:t xml:space="preserve">Techniek </w:t>
      </w:r>
    </w:p>
    <w:p w14:paraId="6C45E441" w14:textId="77777777" w:rsidR="00654276" w:rsidRPr="00654276" w:rsidRDefault="00654276" w:rsidP="00D1499D">
      <w:pPr>
        <w:pStyle w:val="Lijstalinea"/>
        <w:numPr>
          <w:ilvl w:val="0"/>
          <w:numId w:val="26"/>
        </w:numPr>
      </w:pPr>
      <w:r w:rsidRPr="00654276">
        <w:t>De code volgt de lijn van het template</w:t>
      </w:r>
    </w:p>
    <w:p w14:paraId="5052703F" w14:textId="77777777" w:rsidR="00654276" w:rsidRPr="00654276" w:rsidRDefault="00654276" w:rsidP="00D1499D">
      <w:pPr>
        <w:pStyle w:val="Lijstalinea"/>
        <w:numPr>
          <w:ilvl w:val="0"/>
          <w:numId w:val="26"/>
        </w:numPr>
      </w:pPr>
      <w:r w:rsidRPr="00654276">
        <w:t>De code is netjes en duidelijk leesbaar</w:t>
      </w:r>
    </w:p>
    <w:p w14:paraId="05A90A9D" w14:textId="77777777" w:rsidR="00654276" w:rsidRPr="00654276" w:rsidRDefault="00654276" w:rsidP="00D1499D">
      <w:pPr>
        <w:pStyle w:val="Lijstalinea"/>
        <w:numPr>
          <w:ilvl w:val="0"/>
          <w:numId w:val="26"/>
        </w:numPr>
      </w:pPr>
      <w:r w:rsidRPr="00654276">
        <w:t>De code bevat geen dubbele stukken code</w:t>
      </w:r>
    </w:p>
    <w:p w14:paraId="4108E7D3" w14:textId="77777777" w:rsidR="00654276" w:rsidRPr="00654276" w:rsidRDefault="00654276" w:rsidP="00D1499D">
      <w:pPr>
        <w:pStyle w:val="Lijstalinea"/>
        <w:numPr>
          <w:ilvl w:val="0"/>
          <w:numId w:val="26"/>
        </w:numPr>
      </w:pPr>
      <w:r w:rsidRPr="00654276">
        <w:t>Je hebt de technieken gebruikt die in de programmeerlessen zijn aangeboden.</w:t>
      </w:r>
    </w:p>
    <w:p w14:paraId="0DB26BBD" w14:textId="77777777" w:rsidR="00654276" w:rsidRPr="00654276" w:rsidRDefault="00654276" w:rsidP="00D1499D">
      <w:pPr>
        <w:pStyle w:val="Lijstalinea"/>
        <w:numPr>
          <w:ilvl w:val="0"/>
          <w:numId w:val="26"/>
        </w:numPr>
      </w:pPr>
      <w:r w:rsidRPr="00654276">
        <w:t>Je hebt dingen toegevoegd waarvan je zelf hebt uitgezocht hoe ze werken</w:t>
      </w:r>
    </w:p>
    <w:p w14:paraId="10DBDC39" w14:textId="77777777" w:rsidR="00654276" w:rsidRPr="00654276" w:rsidRDefault="00654276" w:rsidP="00D1499D"/>
    <w:p w14:paraId="5D9C30C6" w14:textId="3082B8CB" w:rsidR="00654276" w:rsidRPr="00D1499D" w:rsidRDefault="00D501DD" w:rsidP="00D1499D">
      <w:pPr>
        <w:rPr>
          <w:b/>
          <w:bCs/>
        </w:rPr>
      </w:pPr>
      <w:r w:rsidRPr="00D1499D">
        <w:rPr>
          <w:b/>
          <w:bCs/>
        </w:rPr>
        <w:t>Inzet, planning en samenwerking</w:t>
      </w:r>
    </w:p>
    <w:p w14:paraId="4E59449B" w14:textId="77777777" w:rsidR="00A0421E" w:rsidRDefault="00A0421E" w:rsidP="00D1499D">
      <w:pPr>
        <w:pStyle w:val="Lijstalinea"/>
        <w:numPr>
          <w:ilvl w:val="0"/>
          <w:numId w:val="27"/>
        </w:numPr>
      </w:pPr>
      <w:r>
        <w:t>Je toont inzet tijdens de lessen</w:t>
      </w:r>
    </w:p>
    <w:p w14:paraId="150AC158" w14:textId="565DAE9B" w:rsidR="00D501DD" w:rsidRDefault="00D501DD" w:rsidP="00D1499D">
      <w:pPr>
        <w:pStyle w:val="Lijstalinea"/>
        <w:numPr>
          <w:ilvl w:val="0"/>
          <w:numId w:val="27"/>
        </w:numPr>
      </w:pPr>
      <w:r>
        <w:t>De planning is vooraf gemaakt, gevolgd en als nodig bijgesteld.</w:t>
      </w:r>
    </w:p>
    <w:p w14:paraId="25114404" w14:textId="77777777" w:rsidR="00D501DD" w:rsidRDefault="00D501DD" w:rsidP="00D1499D">
      <w:pPr>
        <w:pStyle w:val="Lijstalinea"/>
        <w:numPr>
          <w:ilvl w:val="0"/>
          <w:numId w:val="27"/>
        </w:numPr>
      </w:pPr>
      <w:r>
        <w:t>De taakverdeling is duidelijk en alle teamleden dragen in gelijke mate bij.</w:t>
      </w:r>
    </w:p>
    <w:p w14:paraId="641A7D6A" w14:textId="354EEF0B" w:rsidR="00D501DD" w:rsidRDefault="00D501DD" w:rsidP="00D1499D">
      <w:pPr>
        <w:pStyle w:val="Lijstalinea"/>
        <w:numPr>
          <w:ilvl w:val="0"/>
          <w:numId w:val="27"/>
        </w:numPr>
      </w:pPr>
      <w:r>
        <w:t xml:space="preserve">Het werk is verdeeld over de weken waarin aan de opdracht </w:t>
      </w:r>
      <w:r w:rsidR="00A0421E">
        <w:t>kon worden gewerkt</w:t>
      </w:r>
      <w:r>
        <w:t>.</w:t>
      </w:r>
    </w:p>
    <w:p w14:paraId="39B9FFB8" w14:textId="77777777" w:rsidR="00A0421E" w:rsidRPr="00A0421E" w:rsidRDefault="00970959" w:rsidP="00D1499D">
      <w:pPr>
        <w:pStyle w:val="Kop1"/>
      </w:pPr>
      <w:r w:rsidRPr="00A0421E">
        <w:t>Werkwijze</w:t>
      </w:r>
    </w:p>
    <w:p w14:paraId="4AF66374" w14:textId="4DB54B17" w:rsidR="00804D48" w:rsidRDefault="00804D48" w:rsidP="00D1499D">
      <w:pPr>
        <w:pStyle w:val="Lijstalinea"/>
        <w:numPr>
          <w:ilvl w:val="0"/>
          <w:numId w:val="29"/>
        </w:numPr>
      </w:pPr>
      <w:r w:rsidRPr="00804D48">
        <w:t>Je ma</w:t>
      </w:r>
      <w:r w:rsidR="00D1499D">
        <w:t>akt deze</w:t>
      </w:r>
      <w:r w:rsidRPr="00804D48">
        <w:t xml:space="preserve"> opdracht in </w:t>
      </w:r>
      <w:r w:rsidR="00D1499D">
        <w:t>een team</w:t>
      </w:r>
      <w:r w:rsidRPr="00804D48">
        <w:t xml:space="preserve"> van twee</w:t>
      </w:r>
      <w:r w:rsidR="00D1499D">
        <w:t xml:space="preserve"> personen</w:t>
      </w:r>
      <w:r w:rsidRPr="00804D48">
        <w:t xml:space="preserve">. De docent geeft aan hoe de </w:t>
      </w:r>
      <w:r w:rsidR="00D1499D">
        <w:t>teams</w:t>
      </w:r>
      <w:r w:rsidRPr="00804D48">
        <w:t xml:space="preserve"> gemaakt worden. Je bepaalt zelf hoe je het werk binnen </w:t>
      </w:r>
      <w:r w:rsidR="00D1499D">
        <w:t>je team</w:t>
      </w:r>
      <w:r w:rsidRPr="00804D48">
        <w:t xml:space="preserve"> verdeelt, zolang iedereen </w:t>
      </w:r>
      <w:r>
        <w:t>een gelijkwaardige bijdrage levert</w:t>
      </w:r>
      <w:r w:rsidRPr="00804D48">
        <w:t xml:space="preserve">. Je krijgt </w:t>
      </w:r>
      <w:proofErr w:type="spellStart"/>
      <w:r w:rsidRPr="00804D48">
        <w:t>één</w:t>
      </w:r>
      <w:proofErr w:type="spellEnd"/>
      <w:r w:rsidRPr="00804D48">
        <w:t xml:space="preserve"> cijfer per </w:t>
      </w:r>
      <w:r w:rsidR="00D1499D">
        <w:t>team</w:t>
      </w:r>
      <w:r w:rsidRPr="00804D48">
        <w:t xml:space="preserve">, maar de docent kan hiervan afwijken als de kwaliteit van het geleverde werk tussen de </w:t>
      </w:r>
      <w:r w:rsidR="00D1499D">
        <w:t>team</w:t>
      </w:r>
      <w:r w:rsidRPr="00804D48">
        <w:t xml:space="preserve">leden verschilt. </w:t>
      </w:r>
    </w:p>
    <w:p w14:paraId="288D9219" w14:textId="2DE75F74" w:rsidR="00695031" w:rsidRPr="00695031" w:rsidRDefault="00A0421E" w:rsidP="00D1499D">
      <w:pPr>
        <w:pStyle w:val="Lijstalinea"/>
        <w:numPr>
          <w:ilvl w:val="0"/>
          <w:numId w:val="29"/>
        </w:numPr>
      </w:pPr>
      <w:r w:rsidRPr="00695031">
        <w:t xml:space="preserve">Je krijgt van de docent startcode voor </w:t>
      </w:r>
      <w:r w:rsidR="00A30ADC">
        <w:t>deze opdracht</w:t>
      </w:r>
      <w:r w:rsidRPr="00695031">
        <w:t xml:space="preserve">. </w:t>
      </w:r>
      <w:r w:rsidR="00695031" w:rsidRPr="00695031">
        <w:t xml:space="preserve">Deze staat klaar in een </w:t>
      </w:r>
      <w:proofErr w:type="spellStart"/>
      <w:r w:rsidR="00695031" w:rsidRPr="00695031">
        <w:t>repo</w:t>
      </w:r>
      <w:proofErr w:type="spellEnd"/>
      <w:r w:rsidR="00695031" w:rsidRPr="00695031">
        <w:t xml:space="preserve"> op GitHub. Er is </w:t>
      </w:r>
      <w:r w:rsidR="00804D48">
        <w:t>één</w:t>
      </w:r>
      <w:r w:rsidR="00695031" w:rsidRPr="00695031">
        <w:t xml:space="preserve"> </w:t>
      </w:r>
      <w:proofErr w:type="spellStart"/>
      <w:r w:rsidR="00695031" w:rsidRPr="00695031">
        <w:t>repo</w:t>
      </w:r>
      <w:proofErr w:type="spellEnd"/>
      <w:r w:rsidR="00695031" w:rsidRPr="00695031">
        <w:t xml:space="preserve"> per team. </w:t>
      </w:r>
    </w:p>
    <w:p w14:paraId="37DE034C" w14:textId="2B15F6D3" w:rsidR="00695031" w:rsidRPr="00695031" w:rsidRDefault="00695031" w:rsidP="00D1499D">
      <w:pPr>
        <w:pStyle w:val="Lijstalinea"/>
        <w:numPr>
          <w:ilvl w:val="0"/>
          <w:numId w:val="29"/>
        </w:numPr>
      </w:pPr>
      <w:r w:rsidRPr="00695031">
        <w:t xml:space="preserve">Je </w:t>
      </w:r>
      <w:r w:rsidR="00804D48">
        <w:t>maakt</w:t>
      </w:r>
      <w:r w:rsidRPr="00695031">
        <w:t xml:space="preserve"> code in </w:t>
      </w:r>
      <w:proofErr w:type="spellStart"/>
      <w:r w:rsidR="00804D48">
        <w:t>R</w:t>
      </w:r>
      <w:r w:rsidRPr="00695031">
        <w:t>eplit</w:t>
      </w:r>
      <w:proofErr w:type="spellEnd"/>
      <w:r w:rsidRPr="00695031">
        <w:t xml:space="preserve"> (havo) of </w:t>
      </w:r>
      <w:proofErr w:type="spellStart"/>
      <w:r w:rsidR="00804D48">
        <w:t>G</w:t>
      </w:r>
      <w:r w:rsidRPr="00695031">
        <w:t>itpod</w:t>
      </w:r>
      <w:proofErr w:type="spellEnd"/>
      <w:r w:rsidRPr="00695031">
        <w:t xml:space="preserve"> (vwo). Elk teamlid heeft zijn eigen </w:t>
      </w:r>
      <w:proofErr w:type="spellStart"/>
      <w:r w:rsidR="00804D48">
        <w:t>R</w:t>
      </w:r>
      <w:r w:rsidRPr="00695031">
        <w:t>eplit</w:t>
      </w:r>
      <w:proofErr w:type="spellEnd"/>
      <w:r w:rsidRPr="00695031">
        <w:t xml:space="preserve"> of </w:t>
      </w:r>
      <w:proofErr w:type="spellStart"/>
      <w:r w:rsidR="00804D48">
        <w:t>G</w:t>
      </w:r>
      <w:r w:rsidRPr="00695031">
        <w:t>itpod</w:t>
      </w:r>
      <w:proofErr w:type="spellEnd"/>
      <w:r w:rsidRPr="00695031">
        <w:t xml:space="preserve"> omgeving.</w:t>
      </w:r>
    </w:p>
    <w:p w14:paraId="2098AE23" w14:textId="77777777" w:rsidR="00804D48" w:rsidRDefault="00695031" w:rsidP="00D1499D">
      <w:pPr>
        <w:pStyle w:val="Lijstalinea"/>
        <w:numPr>
          <w:ilvl w:val="0"/>
          <w:numId w:val="29"/>
        </w:numPr>
      </w:pPr>
      <w:r w:rsidRPr="00695031">
        <w:t>Elke week (liefst elke les) sla</w:t>
      </w:r>
      <w:r>
        <w:t xml:space="preserve">an alle teamleden hun </w:t>
      </w:r>
      <w:r w:rsidRPr="00695031">
        <w:t xml:space="preserve">tussentijdse werk op in </w:t>
      </w:r>
      <w:r>
        <w:t xml:space="preserve">de </w:t>
      </w:r>
      <w:proofErr w:type="spellStart"/>
      <w:r>
        <w:t>repo</w:t>
      </w:r>
      <w:proofErr w:type="spellEnd"/>
      <w:r>
        <w:t xml:space="preserve"> op </w:t>
      </w:r>
      <w:r w:rsidRPr="00695031">
        <w:t xml:space="preserve">GitHub. </w:t>
      </w:r>
      <w:r>
        <w:t>Zo zorgen jullie ervoor dat de laatste werkende versie van jullie game steeds op GitHub staat.</w:t>
      </w:r>
    </w:p>
    <w:p w14:paraId="416FF285" w14:textId="0E2E4309" w:rsidR="00C52FB0" w:rsidRPr="00893DC8" w:rsidRDefault="00804D48" w:rsidP="00A36390">
      <w:pPr>
        <w:pStyle w:val="Lijstalinea"/>
        <w:numPr>
          <w:ilvl w:val="0"/>
          <w:numId w:val="29"/>
        </w:numPr>
      </w:pPr>
      <w:r w:rsidRPr="00804D48">
        <w:t>Deze opdracht maak je alsof het een echt project is. Je maakt eerst een planning. Daarna kijk je wekelijks of je nog volgens plan loopt. Als je niet volgens plan loopt, dan stuur je bij. In de les word je hiermee geholpen, maar uiteindelijk moet jij zorgen dat je op tijd klaar bent en een goed</w:t>
      </w:r>
      <w:r w:rsidR="00A30ADC">
        <w:t xml:space="preserve"> resultaat</w:t>
      </w:r>
      <w:r w:rsidRPr="00804D48">
        <w:t xml:space="preserve"> oplevert. </w:t>
      </w:r>
    </w:p>
    <w:sectPr w:rsidR="00C52FB0" w:rsidRPr="00893DC8" w:rsidSect="001E413A">
      <w:pgSz w:w="11906" w:h="16838"/>
      <w:pgMar w:top="964" w:right="1134" w:bottom="680" w:left="1134" w:header="709" w:footer="709"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0BD91" w14:textId="77777777" w:rsidR="003E5AF8" w:rsidRDefault="003E5AF8" w:rsidP="00D1499D">
      <w:r>
        <w:separator/>
      </w:r>
    </w:p>
  </w:endnote>
  <w:endnote w:type="continuationSeparator" w:id="0">
    <w:p w14:paraId="3AA76346" w14:textId="77777777" w:rsidR="003E5AF8" w:rsidRDefault="003E5AF8" w:rsidP="00D14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AA10A" w14:textId="77777777" w:rsidR="003E5AF8" w:rsidRDefault="003E5AF8" w:rsidP="00D1499D">
      <w:r>
        <w:separator/>
      </w:r>
    </w:p>
  </w:footnote>
  <w:footnote w:type="continuationSeparator" w:id="0">
    <w:p w14:paraId="0F0512F1" w14:textId="77777777" w:rsidR="003E5AF8" w:rsidRDefault="003E5AF8" w:rsidP="00D14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24C5BB5"/>
    <w:multiLevelType w:val="hybridMultilevel"/>
    <w:tmpl w:val="D85E45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A2616AC"/>
    <w:multiLevelType w:val="hybridMultilevel"/>
    <w:tmpl w:val="FE269746"/>
    <w:lvl w:ilvl="0" w:tplc="14A8BCF6">
      <w:start w:val="1"/>
      <w:numFmt w:val="decimal"/>
      <w:lvlText w:val="%1)"/>
      <w:lvlJc w:val="left"/>
      <w:pPr>
        <w:ind w:left="1800" w:hanging="360"/>
      </w:pPr>
      <w:rPr>
        <w:rFonts w:ascii="Calibri" w:hAnsi="Calibri" w:cs="Calibri"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6" w15:restartNumberingAfterBreak="0">
    <w:nsid w:val="0AB563BC"/>
    <w:multiLevelType w:val="hybridMultilevel"/>
    <w:tmpl w:val="C74899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C833A18"/>
    <w:multiLevelType w:val="hybridMultilevel"/>
    <w:tmpl w:val="E3DC0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22829D7"/>
    <w:multiLevelType w:val="hybridMultilevel"/>
    <w:tmpl w:val="D6181546"/>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9" w15:restartNumberingAfterBreak="0">
    <w:nsid w:val="156F793E"/>
    <w:multiLevelType w:val="hybridMultilevel"/>
    <w:tmpl w:val="08F644D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981100A"/>
    <w:multiLevelType w:val="hybridMultilevel"/>
    <w:tmpl w:val="2012D902"/>
    <w:lvl w:ilvl="0" w:tplc="04130017">
      <w:start w:val="1"/>
      <w:numFmt w:val="lowerLetter"/>
      <w:lvlText w:val="%1)"/>
      <w:lvlJc w:val="left"/>
      <w:pPr>
        <w:ind w:left="1068" w:hanging="360"/>
      </w:pPr>
    </w:lvl>
    <w:lvl w:ilvl="1" w:tplc="04130019">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1" w15:restartNumberingAfterBreak="0">
    <w:nsid w:val="1E816668"/>
    <w:multiLevelType w:val="hybridMultilevel"/>
    <w:tmpl w:val="F554255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1014AE2"/>
    <w:multiLevelType w:val="hybridMultilevel"/>
    <w:tmpl w:val="DD84B53C"/>
    <w:lvl w:ilvl="0" w:tplc="14A8BCF6">
      <w:start w:val="1"/>
      <w:numFmt w:val="decimal"/>
      <w:lvlText w:val="%1)"/>
      <w:lvlJc w:val="left"/>
      <w:pPr>
        <w:ind w:left="1080" w:hanging="360"/>
      </w:pPr>
      <w:rPr>
        <w:rFonts w:ascii="Calibri" w:hAnsi="Calibri" w:cs="Calibri"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3" w15:restartNumberingAfterBreak="0">
    <w:nsid w:val="23D903DC"/>
    <w:multiLevelType w:val="hybridMultilevel"/>
    <w:tmpl w:val="73DA147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EF4780A"/>
    <w:multiLevelType w:val="multilevel"/>
    <w:tmpl w:val="F126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71499F"/>
    <w:multiLevelType w:val="hybridMultilevel"/>
    <w:tmpl w:val="18D046C0"/>
    <w:lvl w:ilvl="0" w:tplc="04130017">
      <w:start w:val="1"/>
      <w:numFmt w:val="lowerLetter"/>
      <w:lvlText w:val="%1)"/>
      <w:lvlJc w:val="left"/>
      <w:pPr>
        <w:ind w:left="1080" w:hanging="360"/>
      </w:p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6" w15:restartNumberingAfterBreak="0">
    <w:nsid w:val="32953926"/>
    <w:multiLevelType w:val="hybridMultilevel"/>
    <w:tmpl w:val="34504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428136A"/>
    <w:multiLevelType w:val="hybridMultilevel"/>
    <w:tmpl w:val="DB7CB90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FA553D2"/>
    <w:multiLevelType w:val="hybridMultilevel"/>
    <w:tmpl w:val="C0B45BD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3846D2C"/>
    <w:multiLevelType w:val="hybridMultilevel"/>
    <w:tmpl w:val="F900142E"/>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6B05"/>
    <w:multiLevelType w:val="multilevel"/>
    <w:tmpl w:val="BDD07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266E74"/>
    <w:multiLevelType w:val="hybridMultilevel"/>
    <w:tmpl w:val="6804BFC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89425B3"/>
    <w:multiLevelType w:val="hybridMultilevel"/>
    <w:tmpl w:val="20F812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8E407BD"/>
    <w:multiLevelType w:val="hybridMultilevel"/>
    <w:tmpl w:val="2684FCB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FF93B3A"/>
    <w:multiLevelType w:val="hybridMultilevel"/>
    <w:tmpl w:val="DCFE9E7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5" w15:restartNumberingAfterBreak="0">
    <w:nsid w:val="69181CA5"/>
    <w:multiLevelType w:val="hybridMultilevel"/>
    <w:tmpl w:val="01ECF3D0"/>
    <w:lvl w:ilvl="0" w:tplc="3200AB9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B777C01"/>
    <w:multiLevelType w:val="hybridMultilevel"/>
    <w:tmpl w:val="2CDEA9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DCA22A2"/>
    <w:multiLevelType w:val="hybridMultilevel"/>
    <w:tmpl w:val="A4D27E1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0D974FE"/>
    <w:multiLevelType w:val="multilevel"/>
    <w:tmpl w:val="EAAA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1D184A"/>
    <w:multiLevelType w:val="hybridMultilevel"/>
    <w:tmpl w:val="35C2C2F0"/>
    <w:lvl w:ilvl="0" w:tplc="B1B01850">
      <w:start w:val="1"/>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5AF0C7A"/>
    <w:multiLevelType w:val="hybridMultilevel"/>
    <w:tmpl w:val="58BC884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6321E73"/>
    <w:multiLevelType w:val="hybridMultilevel"/>
    <w:tmpl w:val="8F72AFBE"/>
    <w:lvl w:ilvl="0" w:tplc="B1B01850">
      <w:start w:val="1"/>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73F050C"/>
    <w:multiLevelType w:val="hybridMultilevel"/>
    <w:tmpl w:val="B9C2B8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E2A6B61"/>
    <w:multiLevelType w:val="hybridMultilevel"/>
    <w:tmpl w:val="DE40C93A"/>
    <w:lvl w:ilvl="0" w:tplc="14A8BCF6">
      <w:start w:val="1"/>
      <w:numFmt w:val="decimal"/>
      <w:lvlText w:val="%1)"/>
      <w:lvlJc w:val="left"/>
      <w:pPr>
        <w:ind w:left="720" w:hanging="360"/>
      </w:pPr>
      <w:rPr>
        <w:rFonts w:ascii="Calibri" w:hAnsi="Calibri" w:cs="Calibri" w:hint="default"/>
      </w:rPr>
    </w:lvl>
    <w:lvl w:ilvl="1" w:tplc="4350CE36">
      <w:start w:val="1"/>
      <w:numFmt w:val="lowerLetter"/>
      <w:lvlText w:val="%2)"/>
      <w:lvlJc w:val="left"/>
      <w:pPr>
        <w:ind w:left="1080" w:hanging="360"/>
      </w:pPr>
      <w:rPr>
        <w:rFonts w:ascii="Calibri" w:hAnsi="Calibri" w:cs="Calibri"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1328898736">
    <w:abstractNumId w:val="0"/>
  </w:num>
  <w:num w:numId="2" w16cid:durableId="753162130">
    <w:abstractNumId w:val="1"/>
  </w:num>
  <w:num w:numId="3" w16cid:durableId="1516309433">
    <w:abstractNumId w:val="2"/>
  </w:num>
  <w:num w:numId="4" w16cid:durableId="1974826458">
    <w:abstractNumId w:val="3"/>
  </w:num>
  <w:num w:numId="5" w16cid:durableId="162282783">
    <w:abstractNumId w:val="23"/>
  </w:num>
  <w:num w:numId="6" w16cid:durableId="1078556995">
    <w:abstractNumId w:val="16"/>
  </w:num>
  <w:num w:numId="7" w16cid:durableId="439187275">
    <w:abstractNumId w:val="30"/>
  </w:num>
  <w:num w:numId="8" w16cid:durableId="435370744">
    <w:abstractNumId w:val="26"/>
  </w:num>
  <w:num w:numId="9" w16cid:durableId="1293555494">
    <w:abstractNumId w:val="14"/>
  </w:num>
  <w:num w:numId="10" w16cid:durableId="253394184">
    <w:abstractNumId w:val="20"/>
  </w:num>
  <w:num w:numId="11" w16cid:durableId="386926516">
    <w:abstractNumId w:val="28"/>
  </w:num>
  <w:num w:numId="12" w16cid:durableId="1343706733">
    <w:abstractNumId w:val="9"/>
  </w:num>
  <w:num w:numId="13" w16cid:durableId="1572083377">
    <w:abstractNumId w:val="8"/>
  </w:num>
  <w:num w:numId="14" w16cid:durableId="539703032">
    <w:abstractNumId w:val="12"/>
  </w:num>
  <w:num w:numId="15" w16cid:durableId="1755518275">
    <w:abstractNumId w:val="5"/>
  </w:num>
  <w:num w:numId="16" w16cid:durableId="348607630">
    <w:abstractNumId w:val="33"/>
  </w:num>
  <w:num w:numId="17" w16cid:durableId="1950891911">
    <w:abstractNumId w:val="15"/>
  </w:num>
  <w:num w:numId="18" w16cid:durableId="1775781967">
    <w:abstractNumId w:val="10"/>
  </w:num>
  <w:num w:numId="19" w16cid:durableId="1956521064">
    <w:abstractNumId w:val="17"/>
  </w:num>
  <w:num w:numId="20" w16cid:durableId="1102728862">
    <w:abstractNumId w:val="18"/>
  </w:num>
  <w:num w:numId="21" w16cid:durableId="684209706">
    <w:abstractNumId w:val="29"/>
  </w:num>
  <w:num w:numId="22" w16cid:durableId="1974677644">
    <w:abstractNumId w:val="31"/>
  </w:num>
  <w:num w:numId="23" w16cid:durableId="1622761168">
    <w:abstractNumId w:val="4"/>
  </w:num>
  <w:num w:numId="24" w16cid:durableId="1785271871">
    <w:abstractNumId w:val="21"/>
  </w:num>
  <w:num w:numId="25" w16cid:durableId="53815668">
    <w:abstractNumId w:val="11"/>
  </w:num>
  <w:num w:numId="26" w16cid:durableId="436411445">
    <w:abstractNumId w:val="27"/>
  </w:num>
  <w:num w:numId="27" w16cid:durableId="47000094">
    <w:abstractNumId w:val="13"/>
  </w:num>
  <w:num w:numId="28" w16cid:durableId="58403726">
    <w:abstractNumId w:val="19"/>
  </w:num>
  <w:num w:numId="29" w16cid:durableId="1996104529">
    <w:abstractNumId w:val="22"/>
  </w:num>
  <w:num w:numId="30" w16cid:durableId="1331175283">
    <w:abstractNumId w:val="32"/>
  </w:num>
  <w:num w:numId="31" w16cid:durableId="219680481">
    <w:abstractNumId w:val="7"/>
  </w:num>
  <w:num w:numId="32" w16cid:durableId="1185753526">
    <w:abstractNumId w:val="25"/>
  </w:num>
  <w:num w:numId="33" w16cid:durableId="1185364152">
    <w:abstractNumId w:val="24"/>
  </w:num>
  <w:num w:numId="34" w16cid:durableId="410274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3CC"/>
    <w:rsid w:val="000050E6"/>
    <w:rsid w:val="00013EDA"/>
    <w:rsid w:val="000213C7"/>
    <w:rsid w:val="00045AFB"/>
    <w:rsid w:val="00047749"/>
    <w:rsid w:val="000578D3"/>
    <w:rsid w:val="00066A47"/>
    <w:rsid w:val="000E0732"/>
    <w:rsid w:val="00101294"/>
    <w:rsid w:val="00103B88"/>
    <w:rsid w:val="00121097"/>
    <w:rsid w:val="00132137"/>
    <w:rsid w:val="00152B87"/>
    <w:rsid w:val="00162733"/>
    <w:rsid w:val="0019142C"/>
    <w:rsid w:val="001B4D83"/>
    <w:rsid w:val="001C518B"/>
    <w:rsid w:val="001E413A"/>
    <w:rsid w:val="001F7649"/>
    <w:rsid w:val="00202BD3"/>
    <w:rsid w:val="002334B1"/>
    <w:rsid w:val="0025130E"/>
    <w:rsid w:val="00285A69"/>
    <w:rsid w:val="002B28F4"/>
    <w:rsid w:val="002B2B8E"/>
    <w:rsid w:val="002C225E"/>
    <w:rsid w:val="002C501D"/>
    <w:rsid w:val="00332016"/>
    <w:rsid w:val="0033228A"/>
    <w:rsid w:val="00397BDE"/>
    <w:rsid w:val="003D2723"/>
    <w:rsid w:val="003D4C17"/>
    <w:rsid w:val="003E3C51"/>
    <w:rsid w:val="003E5AF8"/>
    <w:rsid w:val="00403F2D"/>
    <w:rsid w:val="004239E2"/>
    <w:rsid w:val="004246BD"/>
    <w:rsid w:val="0043095E"/>
    <w:rsid w:val="00430AD9"/>
    <w:rsid w:val="00437F6B"/>
    <w:rsid w:val="00466516"/>
    <w:rsid w:val="00483B44"/>
    <w:rsid w:val="00486CA9"/>
    <w:rsid w:val="004B102F"/>
    <w:rsid w:val="004B1AF0"/>
    <w:rsid w:val="004B7C37"/>
    <w:rsid w:val="00537411"/>
    <w:rsid w:val="00543A1F"/>
    <w:rsid w:val="00565517"/>
    <w:rsid w:val="00565ACA"/>
    <w:rsid w:val="00597DF8"/>
    <w:rsid w:val="005B78B6"/>
    <w:rsid w:val="005C0B8A"/>
    <w:rsid w:val="00644485"/>
    <w:rsid w:val="00654276"/>
    <w:rsid w:val="00663A5E"/>
    <w:rsid w:val="006742F0"/>
    <w:rsid w:val="00690542"/>
    <w:rsid w:val="00695031"/>
    <w:rsid w:val="006D25B5"/>
    <w:rsid w:val="006D5F09"/>
    <w:rsid w:val="00700BE3"/>
    <w:rsid w:val="007763ED"/>
    <w:rsid w:val="00782307"/>
    <w:rsid w:val="007D5A34"/>
    <w:rsid w:val="007E1B9B"/>
    <w:rsid w:val="007E250C"/>
    <w:rsid w:val="00804D48"/>
    <w:rsid w:val="00826283"/>
    <w:rsid w:val="00871FAC"/>
    <w:rsid w:val="00893DC8"/>
    <w:rsid w:val="008A2C3B"/>
    <w:rsid w:val="008B7CBF"/>
    <w:rsid w:val="008F0FB2"/>
    <w:rsid w:val="008F7272"/>
    <w:rsid w:val="009100D6"/>
    <w:rsid w:val="00913353"/>
    <w:rsid w:val="00921EE0"/>
    <w:rsid w:val="00965D9F"/>
    <w:rsid w:val="00970959"/>
    <w:rsid w:val="009A44AD"/>
    <w:rsid w:val="009C2555"/>
    <w:rsid w:val="009F25CE"/>
    <w:rsid w:val="00A004CF"/>
    <w:rsid w:val="00A0421E"/>
    <w:rsid w:val="00A068BA"/>
    <w:rsid w:val="00A231C2"/>
    <w:rsid w:val="00A30ADC"/>
    <w:rsid w:val="00A36390"/>
    <w:rsid w:val="00A40D3A"/>
    <w:rsid w:val="00A717D6"/>
    <w:rsid w:val="00A72462"/>
    <w:rsid w:val="00A73D0E"/>
    <w:rsid w:val="00A80D3E"/>
    <w:rsid w:val="00A81D1C"/>
    <w:rsid w:val="00A81DB2"/>
    <w:rsid w:val="00AC2EC9"/>
    <w:rsid w:val="00AF0FCE"/>
    <w:rsid w:val="00B035D0"/>
    <w:rsid w:val="00B06712"/>
    <w:rsid w:val="00B25750"/>
    <w:rsid w:val="00B56B25"/>
    <w:rsid w:val="00B71CEB"/>
    <w:rsid w:val="00B7347A"/>
    <w:rsid w:val="00B752F3"/>
    <w:rsid w:val="00B92597"/>
    <w:rsid w:val="00B939E8"/>
    <w:rsid w:val="00BA2C65"/>
    <w:rsid w:val="00BA2F6E"/>
    <w:rsid w:val="00BC2636"/>
    <w:rsid w:val="00BE310C"/>
    <w:rsid w:val="00BF1107"/>
    <w:rsid w:val="00BF1CA6"/>
    <w:rsid w:val="00C024CE"/>
    <w:rsid w:val="00C135A2"/>
    <w:rsid w:val="00C3706F"/>
    <w:rsid w:val="00C52FB0"/>
    <w:rsid w:val="00CA6891"/>
    <w:rsid w:val="00CA6D5B"/>
    <w:rsid w:val="00CB57AF"/>
    <w:rsid w:val="00D1499D"/>
    <w:rsid w:val="00D16031"/>
    <w:rsid w:val="00D25432"/>
    <w:rsid w:val="00D34AA6"/>
    <w:rsid w:val="00D501DD"/>
    <w:rsid w:val="00D52EB5"/>
    <w:rsid w:val="00D7334F"/>
    <w:rsid w:val="00D8470C"/>
    <w:rsid w:val="00D87A37"/>
    <w:rsid w:val="00DB680B"/>
    <w:rsid w:val="00DC11D8"/>
    <w:rsid w:val="00DC2C76"/>
    <w:rsid w:val="00DE0755"/>
    <w:rsid w:val="00DE13E6"/>
    <w:rsid w:val="00DF238E"/>
    <w:rsid w:val="00E054F6"/>
    <w:rsid w:val="00E30FD6"/>
    <w:rsid w:val="00E50E5C"/>
    <w:rsid w:val="00E55A39"/>
    <w:rsid w:val="00E6471A"/>
    <w:rsid w:val="00E83FF3"/>
    <w:rsid w:val="00EA6586"/>
    <w:rsid w:val="00EC59FD"/>
    <w:rsid w:val="00EE3801"/>
    <w:rsid w:val="00F01A7B"/>
    <w:rsid w:val="00F062F7"/>
    <w:rsid w:val="00F11B5F"/>
    <w:rsid w:val="00F4391C"/>
    <w:rsid w:val="00F63CD1"/>
    <w:rsid w:val="00F67CBC"/>
    <w:rsid w:val="00F74006"/>
    <w:rsid w:val="00FA424F"/>
    <w:rsid w:val="00FB4086"/>
    <w:rsid w:val="00FD33CC"/>
    <w:rsid w:val="00FD6347"/>
    <w:rsid w:val="00FF64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03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rsid w:val="00D1499D"/>
    <w:rPr>
      <w:sz w:val="22"/>
      <w:szCs w:val="22"/>
    </w:rPr>
  </w:style>
  <w:style w:type="paragraph" w:styleId="Kop1">
    <w:name w:val="heading 1"/>
    <w:basedOn w:val="Standaard"/>
    <w:next w:val="Standaard"/>
    <w:link w:val="Kop1Char"/>
    <w:uiPriority w:val="9"/>
    <w:qFormat/>
    <w:rsid w:val="0064448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52FB0"/>
    <w:pPr>
      <w:ind w:left="720"/>
      <w:contextualSpacing/>
    </w:pPr>
  </w:style>
  <w:style w:type="character" w:styleId="Hyperlink">
    <w:name w:val="Hyperlink"/>
    <w:basedOn w:val="Standaardalinea-lettertype"/>
    <w:uiPriority w:val="99"/>
    <w:unhideWhenUsed/>
    <w:rsid w:val="00C52FB0"/>
    <w:rPr>
      <w:color w:val="0563C1" w:themeColor="hyperlink"/>
      <w:u w:val="single"/>
    </w:rPr>
  </w:style>
  <w:style w:type="character" w:styleId="Onopgelostemelding">
    <w:name w:val="Unresolved Mention"/>
    <w:basedOn w:val="Standaardalinea-lettertype"/>
    <w:uiPriority w:val="99"/>
    <w:rsid w:val="00C52FB0"/>
    <w:rPr>
      <w:color w:val="808080"/>
      <w:shd w:val="clear" w:color="auto" w:fill="E6E6E6"/>
    </w:rPr>
  </w:style>
  <w:style w:type="character" w:styleId="Verwijzingopmerking">
    <w:name w:val="annotation reference"/>
    <w:basedOn w:val="Standaardalinea-lettertype"/>
    <w:uiPriority w:val="99"/>
    <w:semiHidden/>
    <w:unhideWhenUsed/>
    <w:rsid w:val="00BC2636"/>
    <w:rPr>
      <w:sz w:val="16"/>
      <w:szCs w:val="16"/>
    </w:rPr>
  </w:style>
  <w:style w:type="paragraph" w:styleId="Tekstopmerking">
    <w:name w:val="annotation text"/>
    <w:basedOn w:val="Standaard"/>
    <w:link w:val="TekstopmerkingChar"/>
    <w:uiPriority w:val="99"/>
    <w:semiHidden/>
    <w:unhideWhenUsed/>
    <w:rsid w:val="00BC2636"/>
    <w:rPr>
      <w:sz w:val="20"/>
      <w:szCs w:val="20"/>
    </w:rPr>
  </w:style>
  <w:style w:type="character" w:customStyle="1" w:styleId="TekstopmerkingChar">
    <w:name w:val="Tekst opmerking Char"/>
    <w:basedOn w:val="Standaardalinea-lettertype"/>
    <w:link w:val="Tekstopmerking"/>
    <w:uiPriority w:val="99"/>
    <w:semiHidden/>
    <w:rsid w:val="00BC2636"/>
    <w:rPr>
      <w:sz w:val="20"/>
      <w:szCs w:val="20"/>
    </w:rPr>
  </w:style>
  <w:style w:type="paragraph" w:styleId="Onderwerpvanopmerking">
    <w:name w:val="annotation subject"/>
    <w:basedOn w:val="Tekstopmerking"/>
    <w:next w:val="Tekstopmerking"/>
    <w:link w:val="OnderwerpvanopmerkingChar"/>
    <w:uiPriority w:val="99"/>
    <w:semiHidden/>
    <w:unhideWhenUsed/>
    <w:rsid w:val="00BC2636"/>
    <w:rPr>
      <w:b/>
      <w:bCs/>
    </w:rPr>
  </w:style>
  <w:style w:type="character" w:customStyle="1" w:styleId="OnderwerpvanopmerkingChar">
    <w:name w:val="Onderwerp van opmerking Char"/>
    <w:basedOn w:val="TekstopmerkingChar"/>
    <w:link w:val="Onderwerpvanopmerking"/>
    <w:uiPriority w:val="99"/>
    <w:semiHidden/>
    <w:rsid w:val="00BC2636"/>
    <w:rPr>
      <w:b/>
      <w:bCs/>
      <w:sz w:val="20"/>
      <w:szCs w:val="20"/>
    </w:rPr>
  </w:style>
  <w:style w:type="paragraph" w:styleId="Ballontekst">
    <w:name w:val="Balloon Text"/>
    <w:basedOn w:val="Standaard"/>
    <w:link w:val="BallontekstChar"/>
    <w:uiPriority w:val="99"/>
    <w:semiHidden/>
    <w:unhideWhenUsed/>
    <w:rsid w:val="00BC2636"/>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BC2636"/>
    <w:rPr>
      <w:rFonts w:ascii="Times New Roman" w:hAnsi="Times New Roman" w:cs="Times New Roman"/>
      <w:sz w:val="18"/>
      <w:szCs w:val="18"/>
    </w:rPr>
  </w:style>
  <w:style w:type="paragraph" w:styleId="Normaalweb">
    <w:name w:val="Normal (Web)"/>
    <w:basedOn w:val="Standaard"/>
    <w:uiPriority w:val="99"/>
    <w:unhideWhenUsed/>
    <w:rsid w:val="00700BE3"/>
    <w:pPr>
      <w:spacing w:before="100" w:beforeAutospacing="1" w:after="100" w:afterAutospacing="1"/>
    </w:pPr>
    <w:rPr>
      <w:rFonts w:ascii="Times New Roman" w:eastAsia="Times New Roman" w:hAnsi="Times New Roman" w:cs="Times New Roman"/>
      <w:lang w:eastAsia="nl-NL"/>
    </w:rPr>
  </w:style>
  <w:style w:type="paragraph" w:styleId="Voetnoottekst">
    <w:name w:val="footnote text"/>
    <w:basedOn w:val="Standaard"/>
    <w:link w:val="VoetnoottekstChar"/>
    <w:uiPriority w:val="99"/>
    <w:semiHidden/>
    <w:unhideWhenUsed/>
    <w:rsid w:val="00D501DD"/>
    <w:rPr>
      <w:sz w:val="20"/>
      <w:szCs w:val="20"/>
    </w:rPr>
  </w:style>
  <w:style w:type="character" w:customStyle="1" w:styleId="VoetnoottekstChar">
    <w:name w:val="Voetnoottekst Char"/>
    <w:basedOn w:val="Standaardalinea-lettertype"/>
    <w:link w:val="Voetnoottekst"/>
    <w:uiPriority w:val="99"/>
    <w:semiHidden/>
    <w:rsid w:val="00D501DD"/>
    <w:rPr>
      <w:sz w:val="20"/>
      <w:szCs w:val="20"/>
    </w:rPr>
  </w:style>
  <w:style w:type="character" w:styleId="Voetnootmarkering">
    <w:name w:val="footnote reference"/>
    <w:basedOn w:val="Standaardalinea-lettertype"/>
    <w:uiPriority w:val="99"/>
    <w:semiHidden/>
    <w:unhideWhenUsed/>
    <w:rsid w:val="00D501DD"/>
    <w:rPr>
      <w:vertAlign w:val="superscript"/>
    </w:rPr>
  </w:style>
  <w:style w:type="paragraph" w:styleId="Titel">
    <w:name w:val="Title"/>
    <w:basedOn w:val="Standaard"/>
    <w:next w:val="Standaard"/>
    <w:link w:val="TitelChar"/>
    <w:uiPriority w:val="10"/>
    <w:qFormat/>
    <w:rsid w:val="00644485"/>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44485"/>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44485"/>
    <w:rPr>
      <w:rFonts w:asciiTheme="majorHAnsi" w:eastAsiaTheme="majorEastAsia" w:hAnsiTheme="majorHAnsi" w:cstheme="majorBidi"/>
      <w:color w:val="2F5496" w:themeColor="accent1" w:themeShade="BF"/>
      <w:sz w:val="32"/>
      <w:szCs w:val="32"/>
    </w:rPr>
  </w:style>
  <w:style w:type="paragraph" w:styleId="Ondertitel">
    <w:name w:val="Subtitle"/>
    <w:basedOn w:val="Standaard"/>
    <w:next w:val="Standaard"/>
    <w:link w:val="OndertitelChar"/>
    <w:uiPriority w:val="11"/>
    <w:qFormat/>
    <w:rsid w:val="00D1499D"/>
    <w:pPr>
      <w:numPr>
        <w:ilvl w:val="1"/>
      </w:numPr>
      <w:spacing w:after="160"/>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1499D"/>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070264">
      <w:bodyDiv w:val="1"/>
      <w:marLeft w:val="0"/>
      <w:marRight w:val="0"/>
      <w:marTop w:val="0"/>
      <w:marBottom w:val="0"/>
      <w:divBdr>
        <w:top w:val="none" w:sz="0" w:space="0" w:color="auto"/>
        <w:left w:val="none" w:sz="0" w:space="0" w:color="auto"/>
        <w:bottom w:val="none" w:sz="0" w:space="0" w:color="auto"/>
        <w:right w:val="none" w:sz="0" w:space="0" w:color="auto"/>
      </w:divBdr>
      <w:divsChild>
        <w:div w:id="934631712">
          <w:marLeft w:val="0"/>
          <w:marRight w:val="0"/>
          <w:marTop w:val="0"/>
          <w:marBottom w:val="0"/>
          <w:divBdr>
            <w:top w:val="none" w:sz="0" w:space="0" w:color="auto"/>
            <w:left w:val="none" w:sz="0" w:space="0" w:color="auto"/>
            <w:bottom w:val="none" w:sz="0" w:space="0" w:color="auto"/>
            <w:right w:val="none" w:sz="0" w:space="0" w:color="auto"/>
          </w:divBdr>
          <w:divsChild>
            <w:div w:id="1795518877">
              <w:marLeft w:val="0"/>
              <w:marRight w:val="0"/>
              <w:marTop w:val="0"/>
              <w:marBottom w:val="0"/>
              <w:divBdr>
                <w:top w:val="none" w:sz="0" w:space="0" w:color="auto"/>
                <w:left w:val="none" w:sz="0" w:space="0" w:color="auto"/>
                <w:bottom w:val="none" w:sz="0" w:space="0" w:color="auto"/>
                <w:right w:val="none" w:sz="0" w:space="0" w:color="auto"/>
              </w:divBdr>
              <w:divsChild>
                <w:div w:id="2871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61405">
          <w:marLeft w:val="0"/>
          <w:marRight w:val="0"/>
          <w:marTop w:val="0"/>
          <w:marBottom w:val="0"/>
          <w:divBdr>
            <w:top w:val="none" w:sz="0" w:space="0" w:color="auto"/>
            <w:left w:val="none" w:sz="0" w:space="0" w:color="auto"/>
            <w:bottom w:val="none" w:sz="0" w:space="0" w:color="auto"/>
            <w:right w:val="none" w:sz="0" w:space="0" w:color="auto"/>
          </w:divBdr>
          <w:divsChild>
            <w:div w:id="1327366167">
              <w:marLeft w:val="0"/>
              <w:marRight w:val="0"/>
              <w:marTop w:val="0"/>
              <w:marBottom w:val="0"/>
              <w:divBdr>
                <w:top w:val="none" w:sz="0" w:space="0" w:color="auto"/>
                <w:left w:val="none" w:sz="0" w:space="0" w:color="auto"/>
                <w:bottom w:val="none" w:sz="0" w:space="0" w:color="auto"/>
                <w:right w:val="none" w:sz="0" w:space="0" w:color="auto"/>
              </w:divBdr>
              <w:divsChild>
                <w:div w:id="4627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253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1DDAA-4EE8-CE4C-B080-12B8C097F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Pages>
  <Words>630</Words>
  <Characters>3471</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 Cammeraat</dc:creator>
  <cp:keywords/>
  <dc:description/>
  <cp:lastModifiedBy>Sander van Geest</cp:lastModifiedBy>
  <cp:revision>25</cp:revision>
  <cp:lastPrinted>2019-10-29T19:52:00Z</cp:lastPrinted>
  <dcterms:created xsi:type="dcterms:W3CDTF">2019-10-29T19:52:00Z</dcterms:created>
  <dcterms:modified xsi:type="dcterms:W3CDTF">2022-06-03T11:12:00Z</dcterms:modified>
</cp:coreProperties>
</file>